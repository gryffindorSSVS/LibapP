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014DE" w14:textId="77777777" w:rsidR="00AB32A1" w:rsidRPr="00AB32A1" w:rsidRDefault="00AB32A1" w:rsidP="00AB32A1">
      <w:pPr>
        <w:jc w:val="center"/>
        <w:rPr>
          <w:rFonts w:cs="Arial"/>
          <w:color w:val="373737"/>
          <w:sz w:val="36"/>
          <w:szCs w:val="36"/>
        </w:rPr>
      </w:pPr>
      <w:r w:rsidRPr="00AB32A1">
        <w:rPr>
          <w:b/>
          <w:bCs/>
          <w:sz w:val="36"/>
          <w:szCs w:val="36"/>
        </w:rPr>
        <w:t>Library Management System</w:t>
      </w:r>
    </w:p>
    <w:p w14:paraId="10B9A95E" w14:textId="77777777" w:rsidR="00E97580" w:rsidRDefault="00E97580" w:rsidP="00E40731">
      <w:pPr>
        <w:jc w:val="center"/>
        <w:rPr>
          <w:rFonts w:ascii="Arial Rounded MT Bold" w:hAnsi="Arial Rounded MT Bold"/>
          <w:sz w:val="28"/>
          <w:szCs w:val="28"/>
        </w:rPr>
      </w:pPr>
    </w:p>
    <w:p w14:paraId="44F30561" w14:textId="5F77E7DF" w:rsidR="00E40731" w:rsidRPr="00877A36" w:rsidRDefault="00E40731" w:rsidP="00E40731">
      <w:pPr>
        <w:rPr>
          <w:rFonts w:ascii="Arial" w:hAnsi="Arial" w:cs="Arial"/>
        </w:rPr>
      </w:pPr>
      <w:r w:rsidRPr="00877A36">
        <w:rPr>
          <w:rFonts w:ascii="Arial" w:hAnsi="Arial" w:cs="Arial"/>
          <w:sz w:val="24"/>
          <w:szCs w:val="24"/>
        </w:rPr>
        <w:t>A</w:t>
      </w:r>
      <w:r w:rsidR="0061778A" w:rsidRPr="00877A36">
        <w:rPr>
          <w:rFonts w:ascii="Arial" w:hAnsi="Arial" w:cs="Arial"/>
          <w:sz w:val="24"/>
          <w:szCs w:val="24"/>
        </w:rPr>
        <w:t>IM</w:t>
      </w:r>
    </w:p>
    <w:p w14:paraId="368C33AF" w14:textId="686BA563" w:rsidR="00C15F68" w:rsidRPr="00F15A2E" w:rsidRDefault="00F15A2E" w:rsidP="00F15A2E">
      <w:pPr>
        <w:jc w:val="both"/>
        <w:rPr>
          <w:rFonts w:cstheme="minorHAnsi"/>
          <w:color w:val="373737"/>
          <w:sz w:val="24"/>
          <w:szCs w:val="24"/>
        </w:rPr>
      </w:pPr>
      <w:r w:rsidRPr="00F15A2E">
        <w:rPr>
          <w:rFonts w:cstheme="minorHAnsi"/>
          <w:sz w:val="24"/>
          <w:szCs w:val="24"/>
        </w:rPr>
        <w:t xml:space="preserve">     The goal of project is to provide </w:t>
      </w:r>
      <w:r w:rsidR="00AB32A1" w:rsidRPr="00F15A2E">
        <w:rPr>
          <w:rFonts w:cstheme="minorHAnsi"/>
          <w:color w:val="373737"/>
          <w:sz w:val="24"/>
          <w:szCs w:val="24"/>
        </w:rPr>
        <w:t>library management software system with all the basic as well as some innovative features for managing a library.</w:t>
      </w:r>
    </w:p>
    <w:p w14:paraId="30A99235" w14:textId="77777777" w:rsidR="00715CF0" w:rsidRPr="00715CF0" w:rsidRDefault="00715CF0" w:rsidP="00715CF0">
      <w:pPr>
        <w:ind w:firstLine="720"/>
        <w:jc w:val="both"/>
        <w:rPr>
          <w:rFonts w:cs="Arial"/>
          <w:color w:val="373737"/>
        </w:rPr>
      </w:pPr>
    </w:p>
    <w:p w14:paraId="29849ACF" w14:textId="2AC59AE6" w:rsidR="0061778A" w:rsidRPr="00877A36" w:rsidRDefault="0061778A" w:rsidP="00E40731">
      <w:pPr>
        <w:rPr>
          <w:rFonts w:ascii="Arial" w:hAnsi="Arial" w:cs="Arial"/>
          <w:sz w:val="24"/>
          <w:szCs w:val="24"/>
        </w:rPr>
      </w:pPr>
      <w:r w:rsidRPr="00877A36">
        <w:rPr>
          <w:rFonts w:ascii="Arial" w:hAnsi="Arial" w:cs="Arial"/>
          <w:sz w:val="24"/>
          <w:szCs w:val="24"/>
        </w:rPr>
        <w:t>DESCRIPTION</w:t>
      </w:r>
    </w:p>
    <w:p w14:paraId="68E1AE17" w14:textId="06BE0BC1" w:rsidR="00AB32A1" w:rsidRPr="00F15A2E" w:rsidRDefault="00AB32A1" w:rsidP="00AB32A1">
      <w:pPr>
        <w:ind w:firstLine="720"/>
        <w:jc w:val="both"/>
        <w:rPr>
          <w:rFonts w:cstheme="minorHAnsi"/>
          <w:sz w:val="24"/>
          <w:szCs w:val="24"/>
        </w:rPr>
      </w:pPr>
      <w:r w:rsidRPr="00F15A2E">
        <w:rPr>
          <w:rFonts w:cstheme="minorHAnsi"/>
          <w:color w:val="373737"/>
          <w:sz w:val="24"/>
          <w:szCs w:val="24"/>
        </w:rPr>
        <w:t xml:space="preserve">It consists of a large database of various books available in the library. It also lists various books issued to respective readers. The system keeps track of all the books readily available and also the books that have been issued to various readers for the time period for which the books have been issued. The system also handles books database. If the reader needs a book, he can order the book request for home delivery by just submitting an online form. Readers usually tend to forget the date to return their library books, so this system even calculates fine depending on the expiry </w:t>
      </w:r>
      <w:proofErr w:type="gramStart"/>
      <w:r w:rsidRPr="00F15A2E">
        <w:rPr>
          <w:rFonts w:cstheme="minorHAnsi"/>
          <w:color w:val="373737"/>
          <w:sz w:val="24"/>
          <w:szCs w:val="24"/>
        </w:rPr>
        <w:t>date</w:t>
      </w:r>
      <w:r w:rsidR="00F15A2E" w:rsidRPr="00F15A2E">
        <w:rPr>
          <w:rFonts w:cstheme="minorHAnsi"/>
          <w:color w:val="373737"/>
          <w:sz w:val="24"/>
          <w:szCs w:val="24"/>
        </w:rPr>
        <w:t xml:space="preserve"> </w:t>
      </w:r>
      <w:r w:rsidRPr="00F15A2E">
        <w:rPr>
          <w:rFonts w:cstheme="minorHAnsi"/>
          <w:color w:val="373737"/>
          <w:sz w:val="24"/>
          <w:szCs w:val="24"/>
        </w:rPr>
        <w:t>.Thus</w:t>
      </w:r>
      <w:proofErr w:type="gramEnd"/>
      <w:r w:rsidRPr="00F15A2E">
        <w:rPr>
          <w:rFonts w:cstheme="minorHAnsi"/>
          <w:color w:val="373737"/>
          <w:sz w:val="24"/>
          <w:szCs w:val="24"/>
        </w:rPr>
        <w:t xml:space="preserve"> this innovative library management system provides enhanced library functionality for this modern world</w:t>
      </w:r>
      <w:r w:rsidR="00B931F7" w:rsidRPr="00F15A2E">
        <w:rPr>
          <w:rFonts w:cstheme="minorHAnsi"/>
          <w:sz w:val="24"/>
          <w:szCs w:val="24"/>
        </w:rPr>
        <w:t>.</w:t>
      </w:r>
    </w:p>
    <w:p w14:paraId="37CD4FBF" w14:textId="34E0856B" w:rsidR="00BE7A25" w:rsidRPr="00F15A2E" w:rsidRDefault="003A5958" w:rsidP="00AB32A1">
      <w:pPr>
        <w:jc w:val="both"/>
        <w:rPr>
          <w:rFonts w:ascii="Arial" w:hAnsi="Arial" w:cs="Arial"/>
          <w:sz w:val="24"/>
          <w:szCs w:val="24"/>
        </w:rPr>
      </w:pPr>
      <w:r w:rsidRPr="00F15A2E">
        <w:rPr>
          <w:rFonts w:ascii="Arial" w:hAnsi="Arial" w:cs="Arial"/>
          <w:sz w:val="24"/>
          <w:szCs w:val="24"/>
        </w:rPr>
        <w:t>The</w:t>
      </w:r>
      <w:r w:rsidR="00D2753A" w:rsidRPr="00F15A2E">
        <w:rPr>
          <w:rFonts w:ascii="Arial" w:hAnsi="Arial" w:cs="Arial"/>
          <w:sz w:val="24"/>
          <w:szCs w:val="24"/>
        </w:rPr>
        <w:t xml:space="preserve"> following functionality</w:t>
      </w:r>
      <w:r w:rsidRPr="00F15A2E">
        <w:rPr>
          <w:rFonts w:ascii="Arial" w:hAnsi="Arial" w:cs="Arial"/>
          <w:sz w:val="24"/>
          <w:szCs w:val="24"/>
        </w:rPr>
        <w:t xml:space="preserve"> provided for users</w:t>
      </w:r>
      <w:r w:rsidR="00A27FAA" w:rsidRPr="00F15A2E">
        <w:rPr>
          <w:rFonts w:ascii="Arial" w:hAnsi="Arial" w:cs="Arial"/>
          <w:sz w:val="24"/>
          <w:szCs w:val="24"/>
        </w:rPr>
        <w:t>:</w:t>
      </w:r>
    </w:p>
    <w:p w14:paraId="70AB9884" w14:textId="77777777" w:rsidR="00AB32A1" w:rsidRPr="0011479E" w:rsidRDefault="00AB32A1" w:rsidP="00AB32A1">
      <w:pPr>
        <w:pStyle w:val="ListParagraph"/>
        <w:numPr>
          <w:ilvl w:val="0"/>
          <w:numId w:val="6"/>
        </w:numPr>
        <w:suppressAutoHyphens/>
        <w:spacing w:after="200" w:line="276" w:lineRule="auto"/>
        <w:jc w:val="both"/>
        <w:rPr>
          <w:rFonts w:cstheme="minorHAnsi"/>
          <w:b/>
          <w:bCs/>
          <w:sz w:val="28"/>
          <w:szCs w:val="28"/>
        </w:rPr>
      </w:pPr>
      <w:r>
        <w:rPr>
          <w:b/>
          <w:bCs/>
          <w:sz w:val="28"/>
          <w:szCs w:val="28"/>
        </w:rPr>
        <w:t>Admin login:</w:t>
      </w:r>
      <w:r>
        <w:rPr>
          <w:sz w:val="28"/>
          <w:szCs w:val="28"/>
        </w:rPr>
        <w:t xml:space="preserve"> </w:t>
      </w:r>
      <w:r w:rsidRPr="0011479E">
        <w:rPr>
          <w:rFonts w:cstheme="minorHAnsi"/>
          <w:sz w:val="24"/>
          <w:szCs w:val="24"/>
        </w:rPr>
        <w:t>The system will be under sole control of the admin. Admin can add or remove books from the system and also maintains records of the book available and issued in the library. The admin can even update the books details if required.</w:t>
      </w:r>
    </w:p>
    <w:p w14:paraId="0206EFAD" w14:textId="77777777" w:rsidR="00AB32A1" w:rsidRPr="0011479E" w:rsidRDefault="00AB32A1" w:rsidP="00AB32A1">
      <w:pPr>
        <w:pStyle w:val="ListParagraph"/>
        <w:numPr>
          <w:ilvl w:val="0"/>
          <w:numId w:val="6"/>
        </w:numPr>
        <w:suppressAutoHyphens/>
        <w:spacing w:after="200" w:line="276" w:lineRule="auto"/>
        <w:jc w:val="both"/>
        <w:rPr>
          <w:rFonts w:cstheme="minorHAnsi"/>
          <w:b/>
          <w:bCs/>
          <w:sz w:val="28"/>
          <w:szCs w:val="28"/>
        </w:rPr>
      </w:pPr>
      <w:r>
        <w:rPr>
          <w:b/>
          <w:bCs/>
          <w:sz w:val="28"/>
          <w:szCs w:val="28"/>
        </w:rPr>
        <w:t>User login</w:t>
      </w:r>
      <w:r w:rsidRPr="00F15A2E">
        <w:rPr>
          <w:rFonts w:asciiTheme="majorHAnsi" w:hAnsiTheme="majorHAnsi" w:cstheme="majorHAnsi"/>
          <w:b/>
          <w:bCs/>
          <w:sz w:val="28"/>
          <w:szCs w:val="28"/>
        </w:rPr>
        <w:t>:</w:t>
      </w:r>
      <w:r w:rsidRPr="00F15A2E">
        <w:rPr>
          <w:rFonts w:asciiTheme="majorHAnsi" w:hAnsiTheme="majorHAnsi" w:cstheme="majorHAnsi"/>
          <w:sz w:val="28"/>
          <w:szCs w:val="28"/>
        </w:rPr>
        <w:t xml:space="preserve"> </w:t>
      </w:r>
      <w:r w:rsidRPr="0011479E">
        <w:rPr>
          <w:rFonts w:cstheme="minorHAnsi"/>
          <w:sz w:val="24"/>
          <w:szCs w:val="24"/>
        </w:rPr>
        <w:t>User has to first create an account in the system to gain access. User can explore and search for the books he wants. He can place order for the books.</w:t>
      </w:r>
    </w:p>
    <w:p w14:paraId="5F256CBA" w14:textId="77777777" w:rsidR="00AB32A1" w:rsidRPr="0011479E" w:rsidRDefault="00AB32A1" w:rsidP="00AB32A1">
      <w:pPr>
        <w:pStyle w:val="ListParagraph"/>
        <w:numPr>
          <w:ilvl w:val="0"/>
          <w:numId w:val="6"/>
        </w:numPr>
        <w:suppressAutoHyphens/>
        <w:spacing w:after="200" w:line="276" w:lineRule="auto"/>
        <w:jc w:val="both"/>
        <w:rPr>
          <w:rFonts w:cstheme="minorHAnsi"/>
          <w:b/>
          <w:bCs/>
          <w:sz w:val="24"/>
          <w:szCs w:val="24"/>
        </w:rPr>
      </w:pPr>
      <w:r>
        <w:rPr>
          <w:b/>
          <w:bCs/>
          <w:sz w:val="28"/>
          <w:szCs w:val="28"/>
        </w:rPr>
        <w:t>Tracking the user record</w:t>
      </w:r>
      <w:r w:rsidRPr="00F15A2E">
        <w:rPr>
          <w:rFonts w:asciiTheme="majorHAnsi" w:hAnsiTheme="majorHAnsi" w:cstheme="majorHAnsi"/>
          <w:b/>
          <w:bCs/>
          <w:sz w:val="28"/>
          <w:szCs w:val="28"/>
        </w:rPr>
        <w:t>:</w:t>
      </w:r>
      <w:r w:rsidRPr="00F15A2E">
        <w:rPr>
          <w:rFonts w:asciiTheme="majorHAnsi" w:hAnsiTheme="majorHAnsi" w:cstheme="majorHAnsi"/>
          <w:sz w:val="28"/>
          <w:szCs w:val="28"/>
        </w:rPr>
        <w:t xml:space="preserve"> </w:t>
      </w:r>
      <w:r w:rsidRPr="0011479E">
        <w:rPr>
          <w:rFonts w:cstheme="minorHAnsi"/>
          <w:sz w:val="24"/>
          <w:szCs w:val="24"/>
        </w:rPr>
        <w:t>The system can track the period for which the book has been issued to user and calculates fine if the book is not returned on time.</w:t>
      </w:r>
    </w:p>
    <w:p w14:paraId="39C91435" w14:textId="4E6A9AB6" w:rsidR="00AB32A1" w:rsidRPr="0011479E" w:rsidRDefault="00AB32A1" w:rsidP="00AB32A1">
      <w:pPr>
        <w:pStyle w:val="ListParagraph"/>
        <w:numPr>
          <w:ilvl w:val="0"/>
          <w:numId w:val="6"/>
        </w:numPr>
        <w:suppressAutoHyphens/>
        <w:spacing w:after="200" w:line="276" w:lineRule="auto"/>
        <w:jc w:val="both"/>
        <w:rPr>
          <w:rFonts w:cstheme="minorHAnsi"/>
          <w:b/>
          <w:bCs/>
          <w:sz w:val="28"/>
          <w:szCs w:val="28"/>
        </w:rPr>
      </w:pPr>
      <w:r>
        <w:rPr>
          <w:b/>
          <w:bCs/>
          <w:sz w:val="28"/>
          <w:szCs w:val="28"/>
        </w:rPr>
        <w:t>Quantity Update</w:t>
      </w:r>
      <w:r>
        <w:rPr>
          <w:b/>
          <w:bCs/>
          <w:sz w:val="28"/>
          <w:szCs w:val="28"/>
        </w:rPr>
        <w:t>:</w:t>
      </w:r>
      <w:r>
        <w:rPr>
          <w:sz w:val="28"/>
          <w:szCs w:val="28"/>
        </w:rPr>
        <w:t xml:space="preserve"> </w:t>
      </w:r>
      <w:r w:rsidRPr="0011479E">
        <w:rPr>
          <w:rFonts w:cstheme="minorHAnsi"/>
          <w:sz w:val="24"/>
          <w:szCs w:val="24"/>
        </w:rPr>
        <w:t>The quantity is updated by the system depending on the quantity ordered.</w:t>
      </w:r>
    </w:p>
    <w:p w14:paraId="721910AA" w14:textId="77777777" w:rsidR="00AB32A1" w:rsidRPr="00F15A2E" w:rsidRDefault="00AB32A1" w:rsidP="00AB32A1">
      <w:pPr>
        <w:pStyle w:val="ListParagraph"/>
        <w:numPr>
          <w:ilvl w:val="0"/>
          <w:numId w:val="6"/>
        </w:numPr>
        <w:suppressAutoHyphens/>
        <w:spacing w:after="200" w:line="276" w:lineRule="auto"/>
        <w:jc w:val="both"/>
        <w:rPr>
          <w:rFonts w:asciiTheme="majorHAnsi" w:hAnsiTheme="majorHAnsi" w:cstheme="majorHAnsi"/>
          <w:b/>
          <w:bCs/>
          <w:sz w:val="24"/>
          <w:szCs w:val="24"/>
        </w:rPr>
      </w:pPr>
      <w:r>
        <w:rPr>
          <w:b/>
          <w:bCs/>
          <w:sz w:val="28"/>
          <w:szCs w:val="28"/>
        </w:rPr>
        <w:t>Fine calculation:</w:t>
      </w:r>
      <w:r>
        <w:rPr>
          <w:sz w:val="28"/>
          <w:szCs w:val="28"/>
        </w:rPr>
        <w:t xml:space="preserve"> </w:t>
      </w:r>
      <w:r w:rsidRPr="0011479E">
        <w:rPr>
          <w:rFonts w:cstheme="minorHAnsi"/>
          <w:sz w:val="24"/>
          <w:szCs w:val="24"/>
        </w:rPr>
        <w:t>If the user is unable to return the book, the system automatically calculates the fine that the user has to pay for subsequent days.</w:t>
      </w:r>
    </w:p>
    <w:p w14:paraId="46A13AAD" w14:textId="58626992" w:rsidR="00AB32A1" w:rsidRPr="00F15A2E" w:rsidRDefault="00AB32A1" w:rsidP="00AB32A1">
      <w:pPr>
        <w:pStyle w:val="ListParagraph"/>
        <w:numPr>
          <w:ilvl w:val="0"/>
          <w:numId w:val="6"/>
        </w:numPr>
        <w:suppressAutoHyphens/>
        <w:spacing w:after="200" w:line="276" w:lineRule="auto"/>
        <w:jc w:val="both"/>
        <w:rPr>
          <w:rFonts w:asciiTheme="majorHAnsi" w:hAnsiTheme="majorHAnsi" w:cstheme="majorHAnsi"/>
          <w:b/>
          <w:bCs/>
          <w:sz w:val="28"/>
          <w:szCs w:val="28"/>
        </w:rPr>
      </w:pPr>
      <w:r>
        <w:rPr>
          <w:b/>
          <w:bCs/>
          <w:sz w:val="28"/>
          <w:szCs w:val="28"/>
        </w:rPr>
        <w:t>View date info</w:t>
      </w:r>
      <w:r>
        <w:rPr>
          <w:b/>
          <w:bCs/>
          <w:sz w:val="28"/>
          <w:szCs w:val="28"/>
        </w:rPr>
        <w:t>:</w:t>
      </w:r>
      <w:r>
        <w:rPr>
          <w:sz w:val="28"/>
          <w:szCs w:val="28"/>
        </w:rPr>
        <w:t xml:space="preserve"> </w:t>
      </w:r>
      <w:r w:rsidRPr="0011479E">
        <w:rPr>
          <w:rFonts w:cstheme="minorHAnsi"/>
          <w:sz w:val="24"/>
          <w:szCs w:val="24"/>
        </w:rPr>
        <w:t>The user can view the date when he has issued the book as well as the expiry date of the book and can view fine to be paid that is calculated by the system.</w:t>
      </w:r>
    </w:p>
    <w:p w14:paraId="3254CE7F" w14:textId="77777777" w:rsidR="00AB32A1" w:rsidRPr="0011479E" w:rsidRDefault="00AB32A1" w:rsidP="00AB32A1">
      <w:pPr>
        <w:pStyle w:val="ListParagraph"/>
        <w:numPr>
          <w:ilvl w:val="0"/>
          <w:numId w:val="6"/>
        </w:numPr>
        <w:suppressAutoHyphens/>
        <w:spacing w:after="200" w:line="276" w:lineRule="auto"/>
        <w:jc w:val="both"/>
        <w:rPr>
          <w:rFonts w:cstheme="minorHAnsi"/>
          <w:b/>
          <w:bCs/>
          <w:sz w:val="28"/>
          <w:szCs w:val="28"/>
        </w:rPr>
      </w:pPr>
      <w:r>
        <w:rPr>
          <w:b/>
          <w:bCs/>
          <w:sz w:val="28"/>
          <w:szCs w:val="28"/>
        </w:rPr>
        <w:t>Online search and order form:</w:t>
      </w:r>
      <w:r>
        <w:rPr>
          <w:sz w:val="28"/>
          <w:szCs w:val="28"/>
        </w:rPr>
        <w:t xml:space="preserve"> </w:t>
      </w:r>
      <w:r w:rsidRPr="0011479E">
        <w:rPr>
          <w:rFonts w:cstheme="minorHAnsi"/>
          <w:sz w:val="24"/>
          <w:szCs w:val="24"/>
        </w:rPr>
        <w:t>The user may order the book online. The system provides a search option where user can order online.</w:t>
      </w:r>
    </w:p>
    <w:p w14:paraId="7A82BB32" w14:textId="745AC894" w:rsidR="00AB32A1" w:rsidRPr="00715CF0" w:rsidRDefault="00AB32A1" w:rsidP="00AB32A1">
      <w:pPr>
        <w:pStyle w:val="ListParagraph"/>
        <w:numPr>
          <w:ilvl w:val="0"/>
          <w:numId w:val="6"/>
        </w:numPr>
        <w:suppressAutoHyphens/>
        <w:spacing w:after="200" w:line="276" w:lineRule="auto"/>
        <w:jc w:val="both"/>
        <w:rPr>
          <w:b/>
          <w:sz w:val="24"/>
          <w:szCs w:val="24"/>
        </w:rPr>
      </w:pPr>
      <w:r>
        <w:rPr>
          <w:b/>
          <w:bCs/>
          <w:sz w:val="28"/>
          <w:szCs w:val="28"/>
        </w:rPr>
        <w:t>Credit card payment:</w:t>
      </w:r>
      <w:r>
        <w:rPr>
          <w:sz w:val="28"/>
          <w:szCs w:val="28"/>
        </w:rPr>
        <w:t xml:space="preserve"> </w:t>
      </w:r>
      <w:r w:rsidRPr="0011479E">
        <w:rPr>
          <w:rFonts w:cstheme="minorHAnsi"/>
          <w:sz w:val="24"/>
          <w:szCs w:val="24"/>
        </w:rPr>
        <w:t>User can make payment via credit card.</w:t>
      </w:r>
      <w:r w:rsidRPr="00AB32A1">
        <w:rPr>
          <w:sz w:val="24"/>
          <w:szCs w:val="24"/>
        </w:rPr>
        <w:t xml:space="preserve"> </w:t>
      </w:r>
    </w:p>
    <w:p w14:paraId="59CDC0FD" w14:textId="77777777" w:rsidR="00715CF0" w:rsidRPr="00715CF0" w:rsidRDefault="00715CF0" w:rsidP="00715CF0">
      <w:pPr>
        <w:suppressAutoHyphens/>
        <w:spacing w:after="200" w:line="276" w:lineRule="auto"/>
        <w:jc w:val="both"/>
        <w:rPr>
          <w:b/>
          <w:sz w:val="24"/>
          <w:szCs w:val="24"/>
        </w:rPr>
      </w:pPr>
    </w:p>
    <w:p w14:paraId="382DDFE7" w14:textId="77777777" w:rsidR="008350E8" w:rsidRPr="00AB32A1" w:rsidRDefault="008350E8" w:rsidP="008350E8">
      <w:pPr>
        <w:pStyle w:val="ListParagraph"/>
        <w:suppressAutoHyphens/>
        <w:spacing w:after="200" w:line="276" w:lineRule="auto"/>
        <w:jc w:val="both"/>
        <w:rPr>
          <w:b/>
          <w:sz w:val="24"/>
          <w:szCs w:val="24"/>
        </w:rPr>
      </w:pPr>
    </w:p>
    <w:p w14:paraId="20F59251" w14:textId="3A071EE7" w:rsidR="00E97580" w:rsidRPr="008350E8" w:rsidRDefault="008350E8" w:rsidP="00E97580">
      <w:pPr>
        <w:rPr>
          <w:rFonts w:cstheme="minorHAnsi"/>
          <w:sz w:val="28"/>
          <w:szCs w:val="28"/>
        </w:rPr>
      </w:pPr>
      <w:r>
        <w:rPr>
          <w:rFonts w:cstheme="minorHAnsi"/>
          <w:sz w:val="28"/>
          <w:szCs w:val="28"/>
        </w:rPr>
        <w:lastRenderedPageBreak/>
        <w:t>SOFTWARE REQUIREMENTS</w:t>
      </w:r>
    </w:p>
    <w:p w14:paraId="7B6652E9" w14:textId="37B79228" w:rsidR="00AB32A1" w:rsidRPr="00AB32A1" w:rsidRDefault="00AB32A1" w:rsidP="00AB32A1">
      <w:pPr>
        <w:pStyle w:val="ListParagraph"/>
        <w:numPr>
          <w:ilvl w:val="0"/>
          <w:numId w:val="7"/>
        </w:numPr>
        <w:suppressAutoHyphens/>
        <w:spacing w:after="200" w:line="276" w:lineRule="auto"/>
        <w:jc w:val="both"/>
        <w:rPr>
          <w:sz w:val="24"/>
          <w:szCs w:val="24"/>
        </w:rPr>
      </w:pPr>
      <w:r w:rsidRPr="00AB32A1">
        <w:rPr>
          <w:sz w:val="24"/>
          <w:szCs w:val="24"/>
        </w:rPr>
        <w:t xml:space="preserve">Windows </w:t>
      </w:r>
      <w:r w:rsidR="00877A36">
        <w:rPr>
          <w:sz w:val="24"/>
          <w:szCs w:val="24"/>
        </w:rPr>
        <w:t>10</w:t>
      </w:r>
    </w:p>
    <w:p w14:paraId="1F87A9C2" w14:textId="043B8354" w:rsidR="00AB32A1" w:rsidRPr="00AB32A1" w:rsidRDefault="00877A36" w:rsidP="00AB32A1">
      <w:pPr>
        <w:pStyle w:val="ListParagraph"/>
        <w:numPr>
          <w:ilvl w:val="0"/>
          <w:numId w:val="7"/>
        </w:numPr>
        <w:suppressAutoHyphens/>
        <w:spacing w:after="200" w:line="276" w:lineRule="auto"/>
        <w:jc w:val="both"/>
        <w:rPr>
          <w:sz w:val="24"/>
          <w:szCs w:val="24"/>
        </w:rPr>
      </w:pPr>
      <w:proofErr w:type="spellStart"/>
      <w:r>
        <w:rPr>
          <w:sz w:val="24"/>
          <w:szCs w:val="24"/>
        </w:rPr>
        <w:t>MySql</w:t>
      </w:r>
      <w:proofErr w:type="spellEnd"/>
    </w:p>
    <w:p w14:paraId="32884DB8" w14:textId="52F36A0C" w:rsidR="00AB32A1" w:rsidRPr="008350E8" w:rsidRDefault="00AB32A1" w:rsidP="00AB32A1">
      <w:pPr>
        <w:pStyle w:val="ListParagraph"/>
        <w:numPr>
          <w:ilvl w:val="0"/>
          <w:numId w:val="7"/>
        </w:numPr>
        <w:suppressAutoHyphens/>
        <w:spacing w:after="200" w:line="276" w:lineRule="auto"/>
        <w:jc w:val="both"/>
        <w:rPr>
          <w:b/>
          <w:sz w:val="24"/>
          <w:szCs w:val="24"/>
        </w:rPr>
      </w:pPr>
      <w:r w:rsidRPr="00AB32A1">
        <w:rPr>
          <w:sz w:val="24"/>
          <w:szCs w:val="24"/>
        </w:rPr>
        <w:t>Visual studio 2008</w:t>
      </w:r>
    </w:p>
    <w:p w14:paraId="5F3832FD" w14:textId="77777777" w:rsidR="008350E8" w:rsidRPr="00AB32A1" w:rsidRDefault="008350E8" w:rsidP="008350E8">
      <w:pPr>
        <w:pStyle w:val="ListParagraph"/>
        <w:suppressAutoHyphens/>
        <w:spacing w:after="200" w:line="276" w:lineRule="auto"/>
        <w:jc w:val="both"/>
        <w:rPr>
          <w:b/>
          <w:sz w:val="24"/>
          <w:szCs w:val="24"/>
        </w:rPr>
      </w:pPr>
    </w:p>
    <w:p w14:paraId="321A684E" w14:textId="40ACDCFF" w:rsidR="00AB32A1" w:rsidRPr="00877A36" w:rsidRDefault="008350E8" w:rsidP="00AB32A1">
      <w:pPr>
        <w:jc w:val="both"/>
        <w:rPr>
          <w:bCs/>
          <w:sz w:val="28"/>
          <w:szCs w:val="28"/>
        </w:rPr>
      </w:pPr>
      <w:r>
        <w:rPr>
          <w:bCs/>
          <w:sz w:val="28"/>
          <w:szCs w:val="28"/>
        </w:rPr>
        <w:t>HARDWARE COMPONENTS</w:t>
      </w:r>
    </w:p>
    <w:p w14:paraId="3A2057B8" w14:textId="08A3B393" w:rsidR="00AB32A1" w:rsidRPr="00AB32A1" w:rsidRDefault="00AB32A1" w:rsidP="00AB32A1">
      <w:pPr>
        <w:numPr>
          <w:ilvl w:val="0"/>
          <w:numId w:val="8"/>
        </w:numPr>
        <w:suppressAutoHyphens/>
        <w:spacing w:after="0" w:line="240" w:lineRule="auto"/>
        <w:jc w:val="both"/>
        <w:rPr>
          <w:sz w:val="24"/>
          <w:szCs w:val="24"/>
        </w:rPr>
      </w:pPr>
      <w:r w:rsidRPr="00AB32A1">
        <w:rPr>
          <w:sz w:val="24"/>
          <w:szCs w:val="24"/>
        </w:rPr>
        <w:t>Processor – i</w:t>
      </w:r>
      <w:r w:rsidR="00877A36">
        <w:rPr>
          <w:sz w:val="24"/>
          <w:szCs w:val="24"/>
        </w:rPr>
        <w:t>5</w:t>
      </w:r>
    </w:p>
    <w:p w14:paraId="05D21074" w14:textId="77777777" w:rsidR="00AB32A1" w:rsidRPr="00AB32A1" w:rsidRDefault="00AB32A1" w:rsidP="00AB32A1">
      <w:pPr>
        <w:numPr>
          <w:ilvl w:val="0"/>
          <w:numId w:val="8"/>
        </w:numPr>
        <w:suppressAutoHyphens/>
        <w:spacing w:after="0" w:line="240" w:lineRule="auto"/>
        <w:jc w:val="both"/>
        <w:rPr>
          <w:sz w:val="24"/>
          <w:szCs w:val="24"/>
        </w:rPr>
      </w:pPr>
      <w:r w:rsidRPr="00AB32A1">
        <w:rPr>
          <w:sz w:val="24"/>
          <w:szCs w:val="24"/>
        </w:rPr>
        <w:t>Hard Disk – 5 GB</w:t>
      </w:r>
    </w:p>
    <w:p w14:paraId="66CDE71D" w14:textId="505E57AB" w:rsidR="00AB32A1" w:rsidRPr="00AB32A1" w:rsidRDefault="00AB32A1" w:rsidP="00AB32A1">
      <w:pPr>
        <w:numPr>
          <w:ilvl w:val="0"/>
          <w:numId w:val="8"/>
        </w:numPr>
        <w:suppressAutoHyphens/>
        <w:spacing w:after="0" w:line="240" w:lineRule="auto"/>
        <w:jc w:val="both"/>
        <w:rPr>
          <w:b/>
          <w:sz w:val="24"/>
          <w:szCs w:val="24"/>
        </w:rPr>
      </w:pPr>
      <w:r w:rsidRPr="00AB32A1">
        <w:rPr>
          <w:sz w:val="24"/>
          <w:szCs w:val="24"/>
        </w:rPr>
        <w:t xml:space="preserve">Memory – </w:t>
      </w:r>
      <w:r w:rsidR="00877A36">
        <w:rPr>
          <w:sz w:val="24"/>
          <w:szCs w:val="24"/>
        </w:rPr>
        <w:t>4</w:t>
      </w:r>
      <w:r w:rsidRPr="00AB32A1">
        <w:rPr>
          <w:sz w:val="24"/>
          <w:szCs w:val="24"/>
        </w:rPr>
        <w:t>GB RAM</w:t>
      </w:r>
    </w:p>
    <w:p w14:paraId="04282D7D" w14:textId="12355715" w:rsidR="00AB32A1" w:rsidRDefault="00AB32A1" w:rsidP="00AB32A1">
      <w:pPr>
        <w:jc w:val="both"/>
        <w:rPr>
          <w:b/>
          <w:sz w:val="24"/>
          <w:szCs w:val="24"/>
        </w:rPr>
      </w:pPr>
    </w:p>
    <w:p w14:paraId="235A8557" w14:textId="1FBE5946" w:rsidR="008350E8" w:rsidRPr="00A3159C" w:rsidRDefault="008350E8" w:rsidP="00AB32A1">
      <w:pPr>
        <w:jc w:val="both"/>
        <w:rPr>
          <w:bCs/>
          <w:sz w:val="28"/>
          <w:szCs w:val="28"/>
        </w:rPr>
      </w:pPr>
      <w:r w:rsidRPr="00A3159C">
        <w:rPr>
          <w:bCs/>
          <w:sz w:val="28"/>
          <w:szCs w:val="28"/>
        </w:rPr>
        <w:t>ADVANTAGES</w:t>
      </w:r>
    </w:p>
    <w:p w14:paraId="1465C1BF" w14:textId="77777777" w:rsidR="00AB32A1" w:rsidRPr="00AB32A1" w:rsidRDefault="00AB32A1" w:rsidP="00AB32A1">
      <w:pPr>
        <w:pStyle w:val="ListParagraph"/>
        <w:numPr>
          <w:ilvl w:val="0"/>
          <w:numId w:val="9"/>
        </w:numPr>
        <w:suppressAutoHyphens/>
        <w:spacing w:after="200" w:line="276" w:lineRule="auto"/>
        <w:jc w:val="both"/>
        <w:rPr>
          <w:bCs/>
          <w:sz w:val="24"/>
          <w:szCs w:val="24"/>
        </w:rPr>
      </w:pPr>
      <w:r w:rsidRPr="00AB32A1">
        <w:rPr>
          <w:bCs/>
          <w:sz w:val="24"/>
          <w:szCs w:val="24"/>
        </w:rPr>
        <w:t>The system excludes the use of paper work by managing all the records electronically.</w:t>
      </w:r>
    </w:p>
    <w:p w14:paraId="1EC66BBE" w14:textId="77777777" w:rsidR="00AB32A1" w:rsidRPr="00AB32A1" w:rsidRDefault="00AB32A1" w:rsidP="00AB32A1">
      <w:pPr>
        <w:pStyle w:val="ListParagraph"/>
        <w:numPr>
          <w:ilvl w:val="0"/>
          <w:numId w:val="10"/>
        </w:numPr>
        <w:suppressAutoHyphens/>
        <w:spacing w:after="200" w:line="276" w:lineRule="auto"/>
        <w:jc w:val="both"/>
        <w:rPr>
          <w:bCs/>
          <w:sz w:val="24"/>
          <w:szCs w:val="24"/>
        </w:rPr>
      </w:pPr>
      <w:r w:rsidRPr="00AB32A1">
        <w:rPr>
          <w:bCs/>
          <w:sz w:val="24"/>
          <w:szCs w:val="24"/>
        </w:rPr>
        <w:t>Administrator doesn't have to keep a manual track of the users</w:t>
      </w:r>
    </w:p>
    <w:p w14:paraId="3D202A12" w14:textId="77777777" w:rsidR="00AB32A1" w:rsidRPr="00AB32A1" w:rsidRDefault="00AB32A1" w:rsidP="00AB32A1">
      <w:pPr>
        <w:pStyle w:val="ListParagraph"/>
        <w:numPr>
          <w:ilvl w:val="0"/>
          <w:numId w:val="10"/>
        </w:numPr>
        <w:suppressAutoHyphens/>
        <w:spacing w:after="200" w:line="276" w:lineRule="auto"/>
        <w:jc w:val="both"/>
        <w:rPr>
          <w:bCs/>
          <w:sz w:val="24"/>
          <w:szCs w:val="24"/>
        </w:rPr>
      </w:pPr>
      <w:proofErr w:type="gramStart"/>
      <w:r w:rsidRPr="00AB32A1">
        <w:rPr>
          <w:bCs/>
          <w:sz w:val="24"/>
          <w:szCs w:val="24"/>
        </w:rPr>
        <w:t>Also</w:t>
      </w:r>
      <w:proofErr w:type="gramEnd"/>
      <w:r w:rsidRPr="00AB32A1">
        <w:rPr>
          <w:bCs/>
          <w:sz w:val="24"/>
          <w:szCs w:val="24"/>
        </w:rPr>
        <w:t xml:space="preserve"> the system calculates the fine levied on user so admin just have to create bill and not manually calculate.</w:t>
      </w:r>
    </w:p>
    <w:p w14:paraId="15FACA69" w14:textId="77777777" w:rsidR="00AB32A1" w:rsidRPr="00AB32A1" w:rsidRDefault="00AB32A1" w:rsidP="00AB32A1">
      <w:pPr>
        <w:pStyle w:val="ListParagraph"/>
        <w:numPr>
          <w:ilvl w:val="0"/>
          <w:numId w:val="10"/>
        </w:numPr>
        <w:suppressAutoHyphens/>
        <w:spacing w:after="200" w:line="276" w:lineRule="auto"/>
        <w:jc w:val="both"/>
        <w:rPr>
          <w:bCs/>
          <w:sz w:val="24"/>
          <w:szCs w:val="24"/>
        </w:rPr>
      </w:pPr>
      <w:r w:rsidRPr="00AB32A1">
        <w:rPr>
          <w:bCs/>
          <w:sz w:val="24"/>
          <w:szCs w:val="24"/>
        </w:rPr>
        <w:t>Admin can keep updating the system by providing the new books arrival in library and their availability thus user need not to go to library for issuing purpose. He may order it online through this system.</w:t>
      </w:r>
    </w:p>
    <w:p w14:paraId="6C668B41" w14:textId="6E67A469" w:rsidR="008350E8" w:rsidRPr="00A3159C" w:rsidRDefault="00AB32A1" w:rsidP="00A3159C">
      <w:pPr>
        <w:pStyle w:val="ListParagraph"/>
        <w:numPr>
          <w:ilvl w:val="0"/>
          <w:numId w:val="10"/>
        </w:numPr>
        <w:suppressAutoHyphens/>
        <w:spacing w:after="200" w:line="276" w:lineRule="auto"/>
        <w:jc w:val="both"/>
        <w:rPr>
          <w:b/>
          <w:sz w:val="24"/>
          <w:szCs w:val="24"/>
        </w:rPr>
      </w:pPr>
      <w:r w:rsidRPr="00AB32A1">
        <w:rPr>
          <w:bCs/>
          <w:sz w:val="24"/>
          <w:szCs w:val="24"/>
        </w:rPr>
        <w:t>Thus, it saves human efforts and resources.</w:t>
      </w:r>
    </w:p>
    <w:p w14:paraId="6718C94F" w14:textId="0B08A63E" w:rsidR="008350E8" w:rsidRPr="00A3159C" w:rsidRDefault="008350E8" w:rsidP="008350E8">
      <w:pPr>
        <w:jc w:val="both"/>
        <w:rPr>
          <w:bCs/>
          <w:sz w:val="28"/>
          <w:szCs w:val="28"/>
        </w:rPr>
      </w:pPr>
      <w:r w:rsidRPr="00A3159C">
        <w:rPr>
          <w:bCs/>
          <w:sz w:val="28"/>
          <w:szCs w:val="28"/>
        </w:rPr>
        <w:t>DIS</w:t>
      </w:r>
      <w:r w:rsidRPr="00A3159C">
        <w:rPr>
          <w:bCs/>
          <w:sz w:val="28"/>
          <w:szCs w:val="28"/>
        </w:rPr>
        <w:t>ADVANTAGES</w:t>
      </w:r>
    </w:p>
    <w:p w14:paraId="2C7570C0" w14:textId="77777777" w:rsidR="00AB32A1" w:rsidRPr="00AB32A1" w:rsidRDefault="00AB32A1" w:rsidP="00AB32A1">
      <w:pPr>
        <w:pStyle w:val="ListParagraph"/>
        <w:numPr>
          <w:ilvl w:val="0"/>
          <w:numId w:val="11"/>
        </w:numPr>
        <w:suppressAutoHyphens/>
        <w:spacing w:after="200" w:line="276" w:lineRule="auto"/>
        <w:jc w:val="both"/>
        <w:rPr>
          <w:bCs/>
          <w:sz w:val="24"/>
          <w:szCs w:val="24"/>
        </w:rPr>
      </w:pPr>
      <w:r w:rsidRPr="00AB32A1">
        <w:rPr>
          <w:bCs/>
          <w:sz w:val="24"/>
          <w:szCs w:val="24"/>
        </w:rPr>
        <w:t>User cannot view the book in person.</w:t>
      </w:r>
    </w:p>
    <w:p w14:paraId="05F91341" w14:textId="7EFB6310" w:rsidR="00A3159C" w:rsidRPr="00A3159C" w:rsidRDefault="00AB32A1" w:rsidP="00A3159C">
      <w:pPr>
        <w:pStyle w:val="ListParagraph"/>
        <w:numPr>
          <w:ilvl w:val="0"/>
          <w:numId w:val="11"/>
        </w:numPr>
        <w:suppressAutoHyphens/>
        <w:spacing w:after="200" w:line="276" w:lineRule="auto"/>
        <w:jc w:val="both"/>
        <w:rPr>
          <w:b/>
          <w:sz w:val="24"/>
          <w:szCs w:val="24"/>
        </w:rPr>
      </w:pPr>
      <w:r w:rsidRPr="00AB32A1">
        <w:rPr>
          <w:bCs/>
          <w:sz w:val="24"/>
          <w:szCs w:val="24"/>
        </w:rPr>
        <w:t>There is no human interaction if users have some enquiry.</w:t>
      </w:r>
    </w:p>
    <w:p w14:paraId="4FDE66C3" w14:textId="4C914E26" w:rsidR="00AB32A1" w:rsidRPr="00F15A2E" w:rsidRDefault="00AB32A1" w:rsidP="00AB32A1">
      <w:pPr>
        <w:jc w:val="both"/>
        <w:rPr>
          <w:rFonts w:ascii="Arial" w:hAnsi="Arial" w:cs="Arial"/>
          <w:bCs/>
          <w:sz w:val="24"/>
          <w:szCs w:val="24"/>
        </w:rPr>
      </w:pPr>
      <w:r w:rsidRPr="00F15A2E">
        <w:rPr>
          <w:rFonts w:ascii="Arial" w:hAnsi="Arial" w:cs="Arial"/>
          <w:bCs/>
          <w:sz w:val="24"/>
          <w:szCs w:val="24"/>
        </w:rPr>
        <w:t>A</w:t>
      </w:r>
      <w:r w:rsidR="00A3159C" w:rsidRPr="00F15A2E">
        <w:rPr>
          <w:rFonts w:ascii="Arial" w:hAnsi="Arial" w:cs="Arial"/>
          <w:bCs/>
          <w:sz w:val="24"/>
          <w:szCs w:val="24"/>
        </w:rPr>
        <w:t>PPLICATIONS</w:t>
      </w:r>
    </w:p>
    <w:p w14:paraId="22193789" w14:textId="77777777" w:rsidR="00AB32A1" w:rsidRPr="00AB32A1" w:rsidRDefault="00AB32A1" w:rsidP="00AB32A1">
      <w:pPr>
        <w:pStyle w:val="ListParagraph"/>
        <w:numPr>
          <w:ilvl w:val="0"/>
          <w:numId w:val="12"/>
        </w:numPr>
        <w:suppressAutoHyphens/>
        <w:spacing w:after="200" w:line="276" w:lineRule="auto"/>
        <w:jc w:val="both"/>
        <w:rPr>
          <w:bCs/>
          <w:sz w:val="24"/>
          <w:szCs w:val="24"/>
        </w:rPr>
      </w:pPr>
      <w:r w:rsidRPr="00AB32A1">
        <w:rPr>
          <w:bCs/>
          <w:sz w:val="24"/>
          <w:szCs w:val="24"/>
        </w:rPr>
        <w:t xml:space="preserve">This system can be used in public libraries. </w:t>
      </w:r>
    </w:p>
    <w:p w14:paraId="3C743D70" w14:textId="4D1027A7" w:rsidR="00AB32A1" w:rsidRPr="00AB32A1" w:rsidRDefault="00AB32A1" w:rsidP="00AB32A1">
      <w:pPr>
        <w:pStyle w:val="ListParagraph"/>
        <w:numPr>
          <w:ilvl w:val="0"/>
          <w:numId w:val="12"/>
        </w:numPr>
        <w:suppressAutoHyphens/>
        <w:spacing w:after="200" w:line="276" w:lineRule="auto"/>
        <w:jc w:val="both"/>
        <w:rPr>
          <w:b/>
          <w:sz w:val="24"/>
          <w:szCs w:val="24"/>
        </w:rPr>
      </w:pPr>
      <w:r w:rsidRPr="00AB32A1">
        <w:rPr>
          <w:bCs/>
          <w:sz w:val="24"/>
          <w:szCs w:val="24"/>
        </w:rPr>
        <w:t>It can also be implemented in the library of schools, colleges, institutes, and organizations.</w:t>
      </w:r>
    </w:p>
    <w:p w14:paraId="2A5FF222" w14:textId="77777777" w:rsidR="008350E8" w:rsidRDefault="008350E8" w:rsidP="008350E8">
      <w:pPr>
        <w:spacing w:after="585" w:line="358" w:lineRule="auto"/>
        <w:rPr>
          <w:b/>
          <w:sz w:val="24"/>
          <w:szCs w:val="24"/>
        </w:rPr>
      </w:pPr>
    </w:p>
    <w:p w14:paraId="43F1B550" w14:textId="5BE63A85" w:rsidR="00B931F7" w:rsidRPr="00877A36" w:rsidRDefault="00B931F7" w:rsidP="008350E8">
      <w:pPr>
        <w:spacing w:after="585" w:line="358" w:lineRule="auto"/>
        <w:rPr>
          <w:rFonts w:ascii="Arial" w:hAnsi="Arial" w:cs="Arial"/>
        </w:rPr>
      </w:pPr>
      <w:r w:rsidRPr="00877A36">
        <w:rPr>
          <w:rFonts w:ascii="Arial" w:hAnsi="Arial" w:cs="Arial"/>
          <w:sz w:val="24"/>
          <w:szCs w:val="24"/>
        </w:rPr>
        <w:t>TEAM MEMBERS</w:t>
      </w:r>
    </w:p>
    <w:p w14:paraId="2209DA43" w14:textId="4531782D" w:rsidR="00B931F7" w:rsidRPr="0011479E" w:rsidRDefault="00B931F7" w:rsidP="00B931F7">
      <w:pPr>
        <w:rPr>
          <w:rFonts w:cstheme="minorHAnsi"/>
          <w:sz w:val="24"/>
          <w:szCs w:val="24"/>
        </w:rPr>
      </w:pPr>
      <w:r w:rsidRPr="0011479E">
        <w:rPr>
          <w:rFonts w:cstheme="minorHAnsi"/>
          <w:sz w:val="24"/>
          <w:szCs w:val="24"/>
        </w:rPr>
        <w:t>1.Shameel Ahmed</w:t>
      </w:r>
      <w:r w:rsidR="00A27FAA" w:rsidRPr="0011479E">
        <w:rPr>
          <w:rFonts w:cstheme="minorHAnsi"/>
          <w:sz w:val="24"/>
          <w:szCs w:val="24"/>
        </w:rPr>
        <w:t xml:space="preserve"> [4MT17CS094]</w:t>
      </w:r>
      <w:bookmarkStart w:id="0" w:name="_GoBack"/>
      <w:bookmarkEnd w:id="0"/>
    </w:p>
    <w:p w14:paraId="396AAFC2" w14:textId="0FD42A63" w:rsidR="00B931F7" w:rsidRPr="0011479E" w:rsidRDefault="00B931F7" w:rsidP="00B931F7">
      <w:pPr>
        <w:rPr>
          <w:rFonts w:cstheme="minorHAnsi"/>
          <w:sz w:val="24"/>
          <w:szCs w:val="24"/>
        </w:rPr>
      </w:pPr>
      <w:r w:rsidRPr="0011479E">
        <w:rPr>
          <w:rFonts w:cstheme="minorHAnsi"/>
          <w:sz w:val="24"/>
          <w:szCs w:val="24"/>
        </w:rPr>
        <w:t xml:space="preserve">2.Suraksha </w:t>
      </w:r>
      <w:r w:rsidR="00B60827" w:rsidRPr="0011479E">
        <w:rPr>
          <w:rFonts w:cstheme="minorHAnsi"/>
          <w:sz w:val="24"/>
          <w:szCs w:val="24"/>
        </w:rPr>
        <w:t>R</w:t>
      </w:r>
      <w:r w:rsidRPr="0011479E">
        <w:rPr>
          <w:rFonts w:cstheme="minorHAnsi"/>
          <w:sz w:val="24"/>
          <w:szCs w:val="24"/>
        </w:rPr>
        <w:t>ani</w:t>
      </w:r>
      <w:r w:rsidR="00A27FAA" w:rsidRPr="0011479E">
        <w:rPr>
          <w:rFonts w:cstheme="minorHAnsi"/>
          <w:sz w:val="24"/>
          <w:szCs w:val="24"/>
        </w:rPr>
        <w:t xml:space="preserve"> [4MT17CS110]</w:t>
      </w:r>
    </w:p>
    <w:p w14:paraId="5F29B46D" w14:textId="23B8D756" w:rsidR="00E97580" w:rsidRPr="0011479E" w:rsidRDefault="00AB32A1" w:rsidP="00B931F7">
      <w:pPr>
        <w:rPr>
          <w:rFonts w:cstheme="minorHAnsi"/>
          <w:sz w:val="24"/>
          <w:szCs w:val="24"/>
        </w:rPr>
      </w:pPr>
      <w:r w:rsidRPr="0011479E">
        <w:rPr>
          <w:rFonts w:cstheme="minorHAnsi"/>
          <w:sz w:val="24"/>
          <w:szCs w:val="24"/>
        </w:rPr>
        <w:t xml:space="preserve">3.Amrutha </w:t>
      </w:r>
      <w:proofErr w:type="spellStart"/>
      <w:r w:rsidRPr="0011479E">
        <w:rPr>
          <w:rFonts w:cstheme="minorHAnsi"/>
          <w:sz w:val="24"/>
          <w:szCs w:val="24"/>
        </w:rPr>
        <w:t>Bapu</w:t>
      </w:r>
      <w:proofErr w:type="spellEnd"/>
      <w:r w:rsidRPr="0011479E">
        <w:rPr>
          <w:rFonts w:cstheme="minorHAnsi"/>
          <w:sz w:val="24"/>
          <w:szCs w:val="24"/>
        </w:rPr>
        <w:t xml:space="preserve"> Gaikwad</w:t>
      </w:r>
      <w:r w:rsidR="006B6A5C" w:rsidRPr="0011479E">
        <w:rPr>
          <w:rFonts w:cstheme="minorHAnsi"/>
          <w:sz w:val="24"/>
          <w:szCs w:val="24"/>
        </w:rPr>
        <w:t xml:space="preserve"> </w:t>
      </w:r>
      <w:r w:rsidR="00877A36" w:rsidRPr="0011479E">
        <w:rPr>
          <w:rFonts w:cstheme="minorHAnsi"/>
          <w:sz w:val="24"/>
          <w:szCs w:val="24"/>
        </w:rPr>
        <w:t>[4MT17CS014]</w:t>
      </w:r>
    </w:p>
    <w:p w14:paraId="173D0266" w14:textId="1A91B0B0" w:rsidR="00E97580" w:rsidRDefault="00E97580" w:rsidP="00B931F7">
      <w:pPr>
        <w:rPr>
          <w:rFonts w:ascii="Arial Rounded MT Bold" w:hAnsi="Arial Rounded MT Bold" w:cstheme="minorHAnsi"/>
          <w:sz w:val="24"/>
          <w:szCs w:val="24"/>
        </w:rPr>
      </w:pPr>
    </w:p>
    <w:p w14:paraId="62341B2A" w14:textId="04030230" w:rsidR="00E97580" w:rsidRDefault="00E97580" w:rsidP="00B931F7">
      <w:pPr>
        <w:rPr>
          <w:rFonts w:ascii="Arial Rounded MT Bold" w:hAnsi="Arial Rounded MT Bold" w:cstheme="minorHAnsi"/>
          <w:sz w:val="24"/>
          <w:szCs w:val="24"/>
        </w:rPr>
      </w:pPr>
    </w:p>
    <w:p w14:paraId="14BCB1B2" w14:textId="77777777" w:rsidR="00E97580" w:rsidRPr="00A166B5" w:rsidRDefault="00E97580" w:rsidP="00E97580">
      <w:pPr>
        <w:pStyle w:val="ListParagraph"/>
        <w:ind w:left="780"/>
        <w:rPr>
          <w:rFonts w:cstheme="minorHAnsi"/>
          <w:sz w:val="24"/>
          <w:szCs w:val="24"/>
        </w:rPr>
      </w:pPr>
    </w:p>
    <w:p w14:paraId="2FE3E6DC" w14:textId="77777777" w:rsidR="00E97580" w:rsidRPr="00B931F7" w:rsidRDefault="00E97580" w:rsidP="00B931F7">
      <w:pPr>
        <w:rPr>
          <w:rFonts w:ascii="Arial Rounded MT Bold" w:hAnsi="Arial Rounded MT Bold" w:cstheme="minorHAnsi"/>
          <w:sz w:val="24"/>
          <w:szCs w:val="24"/>
        </w:rPr>
      </w:pPr>
    </w:p>
    <w:sectPr w:rsidR="00E97580" w:rsidRPr="00B93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15:restartNumberingAfterBreak="0">
    <w:nsid w:val="3E741A9E"/>
    <w:multiLevelType w:val="hybridMultilevel"/>
    <w:tmpl w:val="85ACB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F03E7C"/>
    <w:multiLevelType w:val="hybridMultilevel"/>
    <w:tmpl w:val="DDD82AC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6D151CA3"/>
    <w:multiLevelType w:val="hybridMultilevel"/>
    <w:tmpl w:val="B67E78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6FBA113F"/>
    <w:multiLevelType w:val="hybridMultilevel"/>
    <w:tmpl w:val="94701B5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84D0277"/>
    <w:multiLevelType w:val="hybridMultilevel"/>
    <w:tmpl w:val="E500F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11"/>
  </w:num>
  <w:num w:numId="5">
    <w:abstractNumId w:val="10"/>
  </w:num>
  <w:num w:numId="6">
    <w:abstractNumId w:val="0"/>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31"/>
    <w:rsid w:val="0011479E"/>
    <w:rsid w:val="00127A8F"/>
    <w:rsid w:val="001D5363"/>
    <w:rsid w:val="002C300E"/>
    <w:rsid w:val="002F0A44"/>
    <w:rsid w:val="00316A6D"/>
    <w:rsid w:val="00372029"/>
    <w:rsid w:val="00373A31"/>
    <w:rsid w:val="003A5958"/>
    <w:rsid w:val="0041671B"/>
    <w:rsid w:val="00485CF2"/>
    <w:rsid w:val="004B3556"/>
    <w:rsid w:val="00544124"/>
    <w:rsid w:val="005C0CE3"/>
    <w:rsid w:val="0061778A"/>
    <w:rsid w:val="006268AC"/>
    <w:rsid w:val="006718A7"/>
    <w:rsid w:val="0069228F"/>
    <w:rsid w:val="006B6A5C"/>
    <w:rsid w:val="006C5EFC"/>
    <w:rsid w:val="00715CF0"/>
    <w:rsid w:val="008350E8"/>
    <w:rsid w:val="00864F34"/>
    <w:rsid w:val="00877A36"/>
    <w:rsid w:val="008965F7"/>
    <w:rsid w:val="009316E0"/>
    <w:rsid w:val="009952E7"/>
    <w:rsid w:val="009E4D9B"/>
    <w:rsid w:val="009E6FE1"/>
    <w:rsid w:val="00A166B5"/>
    <w:rsid w:val="00A27FAA"/>
    <w:rsid w:val="00A3159C"/>
    <w:rsid w:val="00A82DCB"/>
    <w:rsid w:val="00AB32A1"/>
    <w:rsid w:val="00B60827"/>
    <w:rsid w:val="00B931F7"/>
    <w:rsid w:val="00BE7A25"/>
    <w:rsid w:val="00C15F68"/>
    <w:rsid w:val="00C4556B"/>
    <w:rsid w:val="00C70AFB"/>
    <w:rsid w:val="00D2753A"/>
    <w:rsid w:val="00E3498C"/>
    <w:rsid w:val="00E40731"/>
    <w:rsid w:val="00E654C1"/>
    <w:rsid w:val="00E97580"/>
    <w:rsid w:val="00F15A2E"/>
    <w:rsid w:val="00F73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36CC"/>
  <w15:chartTrackingRefBased/>
  <w15:docId w15:val="{6105B87B-BA6A-42DF-86D5-2F656D13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27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5572">
      <w:bodyDiv w:val="1"/>
      <w:marLeft w:val="0"/>
      <w:marRight w:val="0"/>
      <w:marTop w:val="0"/>
      <w:marBottom w:val="0"/>
      <w:divBdr>
        <w:top w:val="none" w:sz="0" w:space="0" w:color="auto"/>
        <w:left w:val="none" w:sz="0" w:space="0" w:color="auto"/>
        <w:bottom w:val="none" w:sz="0" w:space="0" w:color="auto"/>
        <w:right w:val="none" w:sz="0" w:space="0" w:color="auto"/>
      </w:divBdr>
    </w:div>
    <w:div w:id="1389643286">
      <w:bodyDiv w:val="1"/>
      <w:marLeft w:val="0"/>
      <w:marRight w:val="0"/>
      <w:marTop w:val="0"/>
      <w:marBottom w:val="0"/>
      <w:divBdr>
        <w:top w:val="none" w:sz="0" w:space="0" w:color="auto"/>
        <w:left w:val="none" w:sz="0" w:space="0" w:color="auto"/>
        <w:bottom w:val="none" w:sz="0" w:space="0" w:color="auto"/>
        <w:right w:val="none" w:sz="0" w:space="0" w:color="auto"/>
      </w:divBdr>
    </w:div>
    <w:div w:id="19280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harish</dc:creator>
  <cp:keywords/>
  <dc:description/>
  <cp:lastModifiedBy>shameel ahmed</cp:lastModifiedBy>
  <cp:revision>3</cp:revision>
  <cp:lastPrinted>2019-09-20T14:42:00Z</cp:lastPrinted>
  <dcterms:created xsi:type="dcterms:W3CDTF">2019-12-18T13:06:00Z</dcterms:created>
  <dcterms:modified xsi:type="dcterms:W3CDTF">2019-12-18T13:18:00Z</dcterms:modified>
</cp:coreProperties>
</file>